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7B64D1DA" w:rsidR="004D1382" w:rsidRDefault="00AF6C6B" w:rsidP="00DB10EA">
            <w:pPr>
              <w:spacing w:before="0" w:after="0"/>
              <w:ind w:left="0" w:right="0"/>
              <w:rPr>
                <w:noProof/>
                <w:lang w:val="en-AU" w:eastAsia="en-AU"/>
              </w:rPr>
            </w:pPr>
            <w:r>
              <w:rPr>
                <w:noProof/>
                <w:lang w:val="en-AU" w:eastAsia="en-AU"/>
              </w:rPr>
              <w:t>Safe</w:t>
            </w:r>
          </w:p>
        </w:tc>
        <w:tc>
          <w:tcPr>
            <w:tcW w:w="7109" w:type="dxa"/>
          </w:tcPr>
          <w:p w14:paraId="4572CFE8" w14:textId="77777777" w:rsidR="000B5FBE" w:rsidRPr="000B5FBE" w:rsidRDefault="000B5FBE" w:rsidP="000B5FBE">
            <w:pPr>
              <w:numPr>
                <w:ilvl w:val="0"/>
                <w:numId w:val="9"/>
              </w:numPr>
              <w:spacing w:before="0" w:after="0"/>
              <w:ind w:right="0"/>
              <w:rPr>
                <w:rFonts w:eastAsia="Times New Roman"/>
                <w:color w:val="0E101A"/>
                <w:kern w:val="0"/>
              </w:rPr>
            </w:pPr>
            <w:r w:rsidRPr="000B5FBE">
              <w:rPr>
                <w:color w:val="0E101A"/>
              </w:rPr>
              <w:t>This appears to be a trailer-related discussion over email.</w:t>
            </w:r>
          </w:p>
          <w:p w14:paraId="609EC7FA" w14:textId="77777777" w:rsidR="000B5FBE" w:rsidRPr="000B5FBE" w:rsidRDefault="000B5FBE" w:rsidP="000B5FBE">
            <w:pPr>
              <w:numPr>
                <w:ilvl w:val="0"/>
                <w:numId w:val="9"/>
              </w:numPr>
              <w:spacing w:before="0" w:after="0"/>
              <w:ind w:right="0"/>
              <w:rPr>
                <w:color w:val="0E101A"/>
              </w:rPr>
            </w:pPr>
            <w:r w:rsidRPr="000B5FBE">
              <w:rPr>
                <w:color w:val="0E101A"/>
              </w:rPr>
              <w:t>There are no malicious links provided in the email.</w:t>
            </w:r>
          </w:p>
          <w:p w14:paraId="466AB3B6" w14:textId="77777777" w:rsidR="000B5FBE" w:rsidRPr="000B5FBE" w:rsidRDefault="000B5FBE" w:rsidP="000B5FBE">
            <w:pPr>
              <w:numPr>
                <w:ilvl w:val="0"/>
                <w:numId w:val="9"/>
              </w:numPr>
              <w:spacing w:before="0" w:after="0"/>
              <w:ind w:right="0"/>
              <w:rPr>
                <w:color w:val="0E101A"/>
              </w:rPr>
            </w:pPr>
            <w:r w:rsidRPr="000B5FBE">
              <w:rPr>
                <w:color w:val="0E101A"/>
              </w:rPr>
              <w:t>The email of Adam is of the form </w:t>
            </w:r>
            <w:hyperlink r:id="rId12" w:tgtFrame="_blank" w:history="1">
              <w:r w:rsidRPr="000B5FBE">
                <w:rPr>
                  <w:rStyle w:val="Hyperlink"/>
                  <w:color w:val="4A6EE0"/>
                </w:rPr>
                <w:t>name@domain.com</w:t>
              </w:r>
            </w:hyperlink>
            <w:r w:rsidRPr="000B5FBE">
              <w:rPr>
                <w:color w:val="0E101A"/>
              </w:rPr>
              <w:t>, and the domain here is “gmail.com” which is correctly spelled.</w:t>
            </w:r>
          </w:p>
          <w:p w14:paraId="45AA9772" w14:textId="7F9FB989" w:rsidR="00AF6C6B" w:rsidRPr="000B5FBE" w:rsidRDefault="000B5FBE" w:rsidP="000B5FBE">
            <w:pPr>
              <w:pStyle w:val="NormalWeb"/>
              <w:spacing w:before="0" w:beforeAutospacing="0" w:after="0" w:afterAutospacing="0"/>
              <w:rPr>
                <w:color w:val="0E101A"/>
              </w:rPr>
            </w:pPr>
            <w:r w:rsidRPr="000B5FBE">
              <w:rPr>
                <w:rFonts w:asciiTheme="minorHAnsi" w:hAnsiTheme="minorHAnsi"/>
                <w:color w:val="0E101A"/>
              </w:rPr>
              <w:t>These are person-to-person emails, and Gmail is known to mark such emails as “important”</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32539817" w:rsidR="004225F9" w:rsidRDefault="00AF6C6B" w:rsidP="004E6A37">
            <w:pPr>
              <w:spacing w:before="0" w:after="0"/>
              <w:ind w:left="0" w:right="0"/>
              <w:rPr>
                <w:noProof/>
                <w:lang w:val="en-AU" w:eastAsia="en-AU"/>
              </w:rPr>
            </w:pPr>
            <w:r>
              <w:rPr>
                <w:noProof/>
                <w:lang w:val="en-AU" w:eastAsia="en-AU"/>
              </w:rPr>
              <w:t>Malicious</w:t>
            </w:r>
          </w:p>
        </w:tc>
        <w:tc>
          <w:tcPr>
            <w:tcW w:w="7109" w:type="dxa"/>
          </w:tcPr>
          <w:p w14:paraId="666EB534" w14:textId="77777777" w:rsidR="000B5FBE" w:rsidRPr="000B5FBE" w:rsidRDefault="000B5FBE" w:rsidP="000B5FBE">
            <w:pPr>
              <w:numPr>
                <w:ilvl w:val="0"/>
                <w:numId w:val="10"/>
              </w:numPr>
              <w:spacing w:before="0" w:after="0"/>
              <w:ind w:right="0"/>
              <w:rPr>
                <w:rFonts w:eastAsia="Times New Roman" w:cs="Times New Roman"/>
                <w:color w:val="0E101A"/>
                <w:kern w:val="0"/>
                <w:szCs w:val="24"/>
                <w:lang w:eastAsia="en-US"/>
              </w:rPr>
            </w:pPr>
            <w:r w:rsidRPr="000B5FBE">
              <w:rPr>
                <w:rFonts w:eastAsia="Times New Roman" w:cs="Times New Roman"/>
                <w:color w:val="0E101A"/>
                <w:kern w:val="0"/>
                <w:szCs w:val="24"/>
                <w:lang w:eastAsia="en-US"/>
              </w:rPr>
              <w:t>If this was indeed a OneDrive action email, the email would have been received from Microsoft, and not Venture.ru</w:t>
            </w:r>
          </w:p>
          <w:p w14:paraId="402A7C49" w14:textId="77777777" w:rsidR="000B5FBE" w:rsidRPr="000B5FBE" w:rsidRDefault="000B5FBE" w:rsidP="000B5FBE">
            <w:pPr>
              <w:numPr>
                <w:ilvl w:val="0"/>
                <w:numId w:val="10"/>
              </w:numPr>
              <w:spacing w:before="0" w:after="0"/>
              <w:ind w:right="0"/>
              <w:rPr>
                <w:rFonts w:eastAsia="Times New Roman" w:cs="Times New Roman"/>
                <w:color w:val="0E101A"/>
                <w:kern w:val="0"/>
                <w:szCs w:val="24"/>
                <w:lang w:eastAsia="en-US"/>
              </w:rPr>
            </w:pPr>
            <w:r w:rsidRPr="000B5FBE">
              <w:rPr>
                <w:rFonts w:eastAsia="Times New Roman" w:cs="Times New Roman"/>
                <w:color w:val="0E101A"/>
                <w:kern w:val="0"/>
                <w:szCs w:val="24"/>
                <w:lang w:eastAsia="en-US"/>
              </w:rPr>
              <w:t>.</w:t>
            </w:r>
            <w:proofErr w:type="spellStart"/>
            <w:r w:rsidRPr="000B5FBE">
              <w:rPr>
                <w:rFonts w:eastAsia="Times New Roman" w:cs="Times New Roman"/>
                <w:color w:val="0E101A"/>
                <w:kern w:val="0"/>
                <w:szCs w:val="24"/>
                <w:lang w:eastAsia="en-US"/>
              </w:rPr>
              <w:t>ru</w:t>
            </w:r>
            <w:proofErr w:type="spellEnd"/>
            <w:r w:rsidRPr="000B5FBE">
              <w:rPr>
                <w:rFonts w:eastAsia="Times New Roman" w:cs="Times New Roman"/>
                <w:color w:val="0E101A"/>
                <w:kern w:val="0"/>
                <w:szCs w:val="24"/>
                <w:lang w:eastAsia="en-US"/>
              </w:rPr>
              <w:t xml:space="preserve"> indicates that this email is from Russia</w:t>
            </w:r>
          </w:p>
          <w:p w14:paraId="38EEC1AE" w14:textId="77777777" w:rsidR="000B5FBE" w:rsidRPr="000B5FBE" w:rsidRDefault="000B5FBE" w:rsidP="000B5FBE">
            <w:pPr>
              <w:numPr>
                <w:ilvl w:val="0"/>
                <w:numId w:val="10"/>
              </w:numPr>
              <w:spacing w:before="0" w:after="0"/>
              <w:ind w:right="0"/>
              <w:rPr>
                <w:rFonts w:eastAsia="Times New Roman" w:cs="Times New Roman"/>
                <w:color w:val="0E101A"/>
                <w:kern w:val="0"/>
                <w:szCs w:val="24"/>
                <w:lang w:eastAsia="en-US"/>
              </w:rPr>
            </w:pPr>
            <w:r w:rsidRPr="000B5FBE">
              <w:rPr>
                <w:rFonts w:eastAsia="Times New Roman" w:cs="Times New Roman"/>
                <w:color w:val="0E101A"/>
                <w:kern w:val="0"/>
                <w:szCs w:val="24"/>
                <w:lang w:eastAsia="en-US"/>
              </w:rPr>
              <w:t>The word “OneDrive..” appears to be a hyperlink, it appears at the start of the email with no context, which feels suspicious.</w:t>
            </w:r>
          </w:p>
          <w:p w14:paraId="3A88FCCA" w14:textId="77777777" w:rsidR="000B5FBE" w:rsidRPr="000B5FBE" w:rsidRDefault="000B5FBE" w:rsidP="000B5FBE">
            <w:pPr>
              <w:numPr>
                <w:ilvl w:val="0"/>
                <w:numId w:val="10"/>
              </w:numPr>
              <w:spacing w:before="0" w:after="0"/>
              <w:ind w:right="0"/>
              <w:rPr>
                <w:rFonts w:eastAsia="Times New Roman" w:cs="Times New Roman"/>
                <w:color w:val="0E101A"/>
                <w:kern w:val="0"/>
                <w:szCs w:val="24"/>
                <w:lang w:eastAsia="en-US"/>
              </w:rPr>
            </w:pPr>
            <w:r w:rsidRPr="000B5FBE">
              <w:rPr>
                <w:rFonts w:eastAsia="Times New Roman" w:cs="Times New Roman"/>
                <w:color w:val="0E101A"/>
                <w:kern w:val="0"/>
                <w:szCs w:val="24"/>
                <w:lang w:eastAsia="en-US"/>
              </w:rPr>
              <w:t xml:space="preserve">Spelling and grammar errors in the next few lines “Please keep your Office 365 E-mail address update so you can continue to </w:t>
            </w:r>
            <w:proofErr w:type="spellStart"/>
            <w:r w:rsidRPr="000B5FBE">
              <w:rPr>
                <w:rFonts w:eastAsia="Times New Roman" w:cs="Times New Roman"/>
                <w:color w:val="0E101A"/>
                <w:kern w:val="0"/>
                <w:szCs w:val="24"/>
                <w:lang w:eastAsia="en-US"/>
              </w:rPr>
              <w:t>recevie</w:t>
            </w:r>
            <w:proofErr w:type="spellEnd"/>
            <w:r w:rsidRPr="000B5FBE">
              <w:rPr>
                <w:rFonts w:eastAsia="Times New Roman" w:cs="Times New Roman"/>
                <w:color w:val="0E101A"/>
                <w:kern w:val="0"/>
                <w:szCs w:val="24"/>
                <w:lang w:eastAsia="en-US"/>
              </w:rPr>
              <w:t xml:space="preserve"> large file”</w:t>
            </w:r>
          </w:p>
          <w:p w14:paraId="34569D49" w14:textId="77777777" w:rsidR="000B5FBE" w:rsidRPr="000B5FBE" w:rsidRDefault="000B5FBE" w:rsidP="000B5FBE">
            <w:pPr>
              <w:numPr>
                <w:ilvl w:val="0"/>
                <w:numId w:val="10"/>
              </w:numPr>
              <w:spacing w:before="0" w:after="0"/>
              <w:ind w:right="0"/>
              <w:rPr>
                <w:rFonts w:eastAsia="Times New Roman" w:cs="Times New Roman"/>
                <w:color w:val="0E101A"/>
                <w:kern w:val="0"/>
                <w:szCs w:val="24"/>
                <w:lang w:eastAsia="en-US"/>
              </w:rPr>
            </w:pPr>
            <w:r w:rsidRPr="000B5FBE">
              <w:rPr>
                <w:rFonts w:eastAsia="Times New Roman" w:cs="Times New Roman"/>
                <w:color w:val="0E101A"/>
                <w:kern w:val="0"/>
                <w:szCs w:val="24"/>
                <w:lang w:eastAsia="en-US"/>
              </w:rPr>
              <w:t>Yet another link to supposedly update the account to sign up and enable receiving large files from Adobe. The link is suspicious, and the context is confusing – Microsoft is ideally clear with the requirements and details about it.</w:t>
            </w:r>
          </w:p>
          <w:p w14:paraId="79DCD36E" w14:textId="77777777" w:rsidR="000B5FBE" w:rsidRPr="000B5FBE" w:rsidRDefault="000B5FBE" w:rsidP="000B5FBE">
            <w:pPr>
              <w:numPr>
                <w:ilvl w:val="0"/>
                <w:numId w:val="10"/>
              </w:numPr>
              <w:spacing w:before="0" w:after="0"/>
              <w:ind w:right="0"/>
              <w:rPr>
                <w:rFonts w:eastAsia="Times New Roman" w:cs="Times New Roman"/>
                <w:color w:val="0E101A"/>
                <w:kern w:val="0"/>
                <w:szCs w:val="24"/>
                <w:lang w:eastAsia="en-US"/>
              </w:rPr>
            </w:pPr>
            <w:r w:rsidRPr="000B5FBE">
              <w:rPr>
                <w:rFonts w:eastAsia="Times New Roman" w:cs="Times New Roman"/>
                <w:color w:val="0E101A"/>
                <w:kern w:val="0"/>
                <w:szCs w:val="24"/>
                <w:lang w:eastAsia="en-US"/>
              </w:rPr>
              <w:t>Random words are written in caps. “ADOBE”, “SECURITY”</w:t>
            </w:r>
          </w:p>
          <w:p w14:paraId="27A821F7" w14:textId="77777777" w:rsidR="000B5FBE" w:rsidRPr="000B5FBE" w:rsidRDefault="000B5FBE" w:rsidP="000B5FBE">
            <w:pPr>
              <w:numPr>
                <w:ilvl w:val="0"/>
                <w:numId w:val="10"/>
              </w:numPr>
              <w:spacing w:before="0" w:after="0"/>
              <w:ind w:right="0"/>
              <w:rPr>
                <w:rFonts w:eastAsia="Times New Roman" w:cs="Times New Roman"/>
                <w:color w:val="0E101A"/>
                <w:kern w:val="0"/>
                <w:szCs w:val="24"/>
                <w:lang w:eastAsia="en-US"/>
              </w:rPr>
            </w:pPr>
            <w:r w:rsidRPr="000B5FBE">
              <w:rPr>
                <w:rFonts w:eastAsia="Times New Roman" w:cs="Times New Roman"/>
                <w:color w:val="0E101A"/>
                <w:kern w:val="0"/>
                <w:szCs w:val="24"/>
                <w:lang w:eastAsia="en-US"/>
              </w:rPr>
              <w:t>“Office365” precedes the thank you note. Unclear context.</w:t>
            </w:r>
          </w:p>
          <w:p w14:paraId="45B2CF68" w14:textId="77777777" w:rsidR="00DB5AAC" w:rsidRDefault="000B5FBE" w:rsidP="000B5FBE">
            <w:pPr>
              <w:numPr>
                <w:ilvl w:val="0"/>
                <w:numId w:val="10"/>
              </w:numPr>
              <w:spacing w:before="0" w:after="0"/>
              <w:ind w:right="0"/>
              <w:rPr>
                <w:rFonts w:eastAsia="Times New Roman" w:cs="Times New Roman"/>
                <w:color w:val="0E101A"/>
                <w:kern w:val="0"/>
                <w:szCs w:val="24"/>
                <w:lang w:eastAsia="en-US"/>
              </w:rPr>
            </w:pPr>
            <w:r w:rsidRPr="000B5FBE">
              <w:rPr>
                <w:rFonts w:eastAsia="Times New Roman" w:cs="Times New Roman"/>
                <w:color w:val="0E101A"/>
                <w:kern w:val="0"/>
                <w:szCs w:val="24"/>
                <w:lang w:eastAsia="en-US"/>
              </w:rPr>
              <w:t>Spelling error at the end “Customers Support.”</w:t>
            </w:r>
          </w:p>
          <w:p w14:paraId="4FB5F4BB" w14:textId="09776D8F" w:rsidR="00123AD0" w:rsidRPr="000B5FBE" w:rsidRDefault="000B5FBE" w:rsidP="000B5FBE">
            <w:pPr>
              <w:numPr>
                <w:ilvl w:val="0"/>
                <w:numId w:val="10"/>
              </w:numPr>
              <w:spacing w:before="0" w:after="0"/>
              <w:ind w:right="0"/>
              <w:rPr>
                <w:rFonts w:eastAsia="Times New Roman" w:cs="Times New Roman"/>
                <w:color w:val="0E101A"/>
                <w:kern w:val="0"/>
                <w:szCs w:val="24"/>
                <w:lang w:eastAsia="en-US"/>
              </w:rPr>
            </w:pPr>
            <w:r w:rsidRPr="000B5FBE">
              <w:rPr>
                <w:rFonts w:eastAsia="Times New Roman" w:cs="Times New Roman"/>
                <w:color w:val="0E101A"/>
                <w:kern w:val="0"/>
                <w:szCs w:val="24"/>
                <w:lang w:eastAsia="en-US"/>
              </w:rPr>
              <w:t>The email is written unprofessionally and has no company disclaimer.</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62A27877" w:rsidR="004225F9" w:rsidRDefault="004A7740" w:rsidP="004E6A37">
            <w:pPr>
              <w:spacing w:before="0" w:after="0"/>
              <w:ind w:left="0" w:right="0"/>
              <w:rPr>
                <w:noProof/>
                <w:lang w:val="en-AU" w:eastAsia="en-AU"/>
              </w:rPr>
            </w:pPr>
            <w:r>
              <w:rPr>
                <w:noProof/>
                <w:lang w:val="en-AU" w:eastAsia="en-AU"/>
              </w:rPr>
              <w:lastRenderedPageBreak/>
              <w:t>Malicious</w:t>
            </w:r>
          </w:p>
        </w:tc>
        <w:tc>
          <w:tcPr>
            <w:tcW w:w="7109" w:type="dxa"/>
          </w:tcPr>
          <w:p w14:paraId="3920E489" w14:textId="77777777" w:rsidR="00DB5AAC" w:rsidRDefault="00DB5AAC" w:rsidP="00DB5AAC">
            <w:pPr>
              <w:numPr>
                <w:ilvl w:val="0"/>
                <w:numId w:val="11"/>
              </w:numPr>
              <w:spacing w:before="0" w:after="0"/>
              <w:ind w:right="0"/>
              <w:rPr>
                <w:rFonts w:eastAsia="Times New Roman"/>
                <w:color w:val="0E101A"/>
                <w:kern w:val="0"/>
              </w:rPr>
            </w:pPr>
            <w:r>
              <w:rPr>
                <w:color w:val="0E101A"/>
              </w:rPr>
              <w:t>Appears person-to-person email, marked important by Gmail.</w:t>
            </w:r>
          </w:p>
          <w:p w14:paraId="02496EEB" w14:textId="77777777" w:rsidR="00DB5AAC" w:rsidRDefault="00DB5AAC" w:rsidP="00DB5AAC">
            <w:pPr>
              <w:numPr>
                <w:ilvl w:val="0"/>
                <w:numId w:val="11"/>
              </w:numPr>
              <w:spacing w:before="0" w:after="0"/>
              <w:ind w:right="0"/>
              <w:rPr>
                <w:color w:val="0E101A"/>
              </w:rPr>
            </w:pPr>
            <w:r>
              <w:rPr>
                <w:color w:val="0E101A"/>
              </w:rPr>
              <w:t>The link has a special character. “Facebook” is spelled incorrectly</w:t>
            </w:r>
          </w:p>
          <w:p w14:paraId="48AA949D" w14:textId="00726E7E" w:rsidR="004A7740" w:rsidRPr="00DB5AAC" w:rsidRDefault="00DB5AAC" w:rsidP="00DB5AAC">
            <w:pPr>
              <w:numPr>
                <w:ilvl w:val="0"/>
                <w:numId w:val="11"/>
              </w:numPr>
              <w:spacing w:before="0" w:after="0"/>
              <w:ind w:right="0"/>
              <w:rPr>
                <w:color w:val="0E101A"/>
              </w:rPr>
            </w:pPr>
            <w:r w:rsidRPr="00DB5AAC">
              <w:rPr>
                <w:color w:val="0E101A"/>
              </w:rPr>
              <w:t>The link says </w:t>
            </w:r>
            <w:hyperlink r:id="rId13" w:tgtFrame="_blank" w:history="1">
              <w:r w:rsidRPr="00DB5AAC">
                <w:rPr>
                  <w:rStyle w:val="Hyperlink"/>
                  <w:color w:val="4A6EE0"/>
                </w:rPr>
                <w:t>https://www.faceβook.com</w:t>
              </w:r>
              <w:r w:rsidRPr="00DB5AAC">
                <w:rPr>
                  <w:rStyle w:val="Strong"/>
                  <w:color w:val="0E101A"/>
                  <w:u w:val="single"/>
                </w:rPr>
                <w:t>.opt</w:t>
              </w:r>
            </w:hyperlink>
            <w:r w:rsidRPr="00DB5AAC">
              <w:rPr>
                <w:color w:val="0E101A"/>
              </w:rPr>
              <w:t>. Here, “.opt” also indicates that this could be a malicious email.</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27332FE0" w:rsidR="004225F9" w:rsidRDefault="009C0271" w:rsidP="004E6A37">
            <w:pPr>
              <w:spacing w:before="0" w:after="0"/>
              <w:ind w:left="0" w:right="0"/>
              <w:rPr>
                <w:noProof/>
                <w:lang w:val="en-AU" w:eastAsia="en-AU"/>
              </w:rPr>
            </w:pPr>
            <w:r>
              <w:rPr>
                <w:noProof/>
                <w:lang w:val="en-AU" w:eastAsia="en-AU"/>
              </w:rPr>
              <w:t>Potentially malicious</w:t>
            </w:r>
          </w:p>
        </w:tc>
        <w:tc>
          <w:tcPr>
            <w:tcW w:w="7109" w:type="dxa"/>
          </w:tcPr>
          <w:p w14:paraId="6C126858" w14:textId="77777777" w:rsidR="00DB5AAC" w:rsidRDefault="00DB5AAC" w:rsidP="00DB5AAC">
            <w:pPr>
              <w:numPr>
                <w:ilvl w:val="0"/>
                <w:numId w:val="12"/>
              </w:numPr>
              <w:spacing w:before="0" w:after="0"/>
              <w:ind w:right="0"/>
              <w:rPr>
                <w:rFonts w:eastAsia="Times New Roman"/>
                <w:color w:val="0E101A"/>
                <w:kern w:val="0"/>
              </w:rPr>
            </w:pPr>
            <w:r>
              <w:rPr>
                <w:color w:val="0E101A"/>
              </w:rPr>
              <w:t>The email is an ad, which contains a link disguised as “see more”</w:t>
            </w:r>
          </w:p>
          <w:p w14:paraId="1939D867" w14:textId="77777777" w:rsidR="00DB5AAC" w:rsidRDefault="00DB5AAC" w:rsidP="00DB5AAC">
            <w:pPr>
              <w:numPr>
                <w:ilvl w:val="0"/>
                <w:numId w:val="12"/>
              </w:numPr>
              <w:spacing w:before="0" w:after="0"/>
              <w:ind w:right="0"/>
              <w:rPr>
                <w:color w:val="0E101A"/>
              </w:rPr>
            </w:pPr>
            <w:r>
              <w:rPr>
                <w:color w:val="0E101A"/>
              </w:rPr>
              <w:t>The sender Adam appears to have forwarded this email from </w:t>
            </w:r>
            <w:hyperlink r:id="rId14" w:tgtFrame="_blank" w:history="1">
              <w:r>
                <w:rPr>
                  <w:rStyle w:val="Hyperlink"/>
                  <w:color w:val="4A6EE0"/>
                </w:rPr>
                <w:t>info@i.massdrop.com</w:t>
              </w:r>
            </w:hyperlink>
            <w:r>
              <w:rPr>
                <w:color w:val="0E101A"/>
              </w:rPr>
              <w:t> with no context. This could have been forwarded manually by Adam or could have been forwarded via an email worm.</w:t>
            </w:r>
          </w:p>
          <w:p w14:paraId="3E0B64C7" w14:textId="77777777" w:rsidR="00DB5AAC" w:rsidRDefault="00DB5AAC" w:rsidP="00DB5AAC">
            <w:pPr>
              <w:numPr>
                <w:ilvl w:val="0"/>
                <w:numId w:val="12"/>
              </w:numPr>
              <w:spacing w:before="0" w:after="0"/>
              <w:ind w:right="0"/>
              <w:rPr>
                <w:color w:val="0E101A"/>
              </w:rPr>
            </w:pPr>
            <w:r>
              <w:rPr>
                <w:color w:val="0E101A"/>
              </w:rPr>
              <w:t>The sender has the name “Adam Markus” but has the email </w:t>
            </w:r>
            <w:hyperlink r:id="rId15" w:tgtFrame="_blank" w:history="1">
              <w:r>
                <w:rPr>
                  <w:rStyle w:val="Hyperlink"/>
                  <w:color w:val="4A6EE0"/>
                </w:rPr>
                <w:t>Aman.zoom@gmail.com</w:t>
              </w:r>
            </w:hyperlink>
            <w:r>
              <w:rPr>
                <w:color w:val="0E101A"/>
              </w:rPr>
              <w:t>, which does not correlate with the name.</w:t>
            </w:r>
          </w:p>
          <w:p w14:paraId="36D46D31" w14:textId="317EEA4E" w:rsidR="009C0271" w:rsidRPr="00DB5AAC" w:rsidRDefault="00DB5AAC" w:rsidP="00DB5AAC">
            <w:pPr>
              <w:numPr>
                <w:ilvl w:val="0"/>
                <w:numId w:val="12"/>
              </w:numPr>
              <w:spacing w:before="0" w:after="0"/>
              <w:ind w:right="0"/>
              <w:rPr>
                <w:color w:val="0E101A"/>
              </w:rPr>
            </w:pPr>
            <w:r w:rsidRPr="00DB5AAC">
              <w:rPr>
                <w:color w:val="0E101A"/>
              </w:rPr>
              <w:t>The “See more” link could be malicious.</w:t>
            </w: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1DAE5CCF" w:rsidR="004225F9" w:rsidRDefault="00014520" w:rsidP="004E6A37">
            <w:pPr>
              <w:spacing w:before="0" w:after="0"/>
              <w:ind w:left="0" w:right="0"/>
              <w:rPr>
                <w:noProof/>
                <w:lang w:val="en-AU" w:eastAsia="en-AU"/>
              </w:rPr>
            </w:pPr>
            <w:r>
              <w:rPr>
                <w:noProof/>
                <w:lang w:val="en-AU" w:eastAsia="en-AU"/>
              </w:rPr>
              <w:t>Malicious</w:t>
            </w:r>
          </w:p>
        </w:tc>
        <w:tc>
          <w:tcPr>
            <w:tcW w:w="7109" w:type="dxa"/>
          </w:tcPr>
          <w:p w14:paraId="143E79BF" w14:textId="77777777" w:rsidR="00DB5AAC" w:rsidRPr="00DB5AAC" w:rsidRDefault="00DB5AAC" w:rsidP="00DB5AAC">
            <w:pPr>
              <w:numPr>
                <w:ilvl w:val="0"/>
                <w:numId w:val="13"/>
              </w:numPr>
              <w:spacing w:before="0" w:after="0"/>
              <w:ind w:right="0"/>
              <w:rPr>
                <w:rFonts w:eastAsia="Times New Roman" w:cs="Times New Roman"/>
                <w:color w:val="0E101A"/>
                <w:kern w:val="0"/>
                <w:szCs w:val="24"/>
                <w:lang w:eastAsia="en-US"/>
              </w:rPr>
            </w:pPr>
            <w:r w:rsidRPr="00DB5AAC">
              <w:rPr>
                <w:rFonts w:eastAsia="Times New Roman" w:cs="Times New Roman"/>
                <w:color w:val="0E101A"/>
                <w:kern w:val="0"/>
                <w:szCs w:val="24"/>
                <w:lang w:eastAsia="en-US"/>
              </w:rPr>
              <w:t xml:space="preserve">The information provides sounds like a fictitious fairy tale story, which is </w:t>
            </w:r>
            <w:proofErr w:type="spellStart"/>
            <w:r w:rsidRPr="00DB5AAC">
              <w:rPr>
                <w:rFonts w:eastAsia="Times New Roman" w:cs="Times New Roman"/>
                <w:color w:val="0E101A"/>
                <w:kern w:val="0"/>
                <w:szCs w:val="24"/>
                <w:lang w:eastAsia="en-US"/>
              </w:rPr>
              <w:t>untrustable</w:t>
            </w:r>
            <w:proofErr w:type="spellEnd"/>
            <w:r w:rsidRPr="00DB5AAC">
              <w:rPr>
                <w:rFonts w:eastAsia="Times New Roman" w:cs="Times New Roman"/>
                <w:color w:val="0E101A"/>
                <w:kern w:val="0"/>
                <w:szCs w:val="24"/>
                <w:lang w:eastAsia="en-US"/>
              </w:rPr>
              <w:t>.</w:t>
            </w:r>
          </w:p>
          <w:p w14:paraId="6AA2F4CE" w14:textId="77777777" w:rsidR="00DB5AAC" w:rsidRPr="00DB5AAC" w:rsidRDefault="00DB5AAC" w:rsidP="00DB5AAC">
            <w:pPr>
              <w:numPr>
                <w:ilvl w:val="0"/>
                <w:numId w:val="13"/>
              </w:numPr>
              <w:spacing w:before="0" w:after="0"/>
              <w:ind w:right="0"/>
              <w:rPr>
                <w:rFonts w:eastAsia="Times New Roman" w:cs="Times New Roman"/>
                <w:color w:val="0E101A"/>
                <w:kern w:val="0"/>
                <w:szCs w:val="24"/>
                <w:lang w:eastAsia="en-US"/>
              </w:rPr>
            </w:pPr>
            <w:r w:rsidRPr="00DB5AAC">
              <w:rPr>
                <w:rFonts w:eastAsia="Times New Roman" w:cs="Times New Roman"/>
                <w:color w:val="0E101A"/>
                <w:kern w:val="0"/>
                <w:szCs w:val="24"/>
                <w:lang w:eastAsia="en-US"/>
              </w:rPr>
              <w:t>The email asks to share account details – account ID and password. This can be used with malicious intent.</w:t>
            </w:r>
          </w:p>
          <w:p w14:paraId="534DD91B" w14:textId="6DF6ECF5" w:rsidR="003C690E" w:rsidRPr="00DB5AAC" w:rsidRDefault="00DB5AAC" w:rsidP="00DB5AAC">
            <w:pPr>
              <w:numPr>
                <w:ilvl w:val="0"/>
                <w:numId w:val="13"/>
              </w:numPr>
              <w:spacing w:before="0" w:after="0"/>
              <w:ind w:right="0"/>
              <w:rPr>
                <w:rFonts w:ascii="Times New Roman" w:eastAsia="Times New Roman" w:hAnsi="Times New Roman" w:cs="Times New Roman"/>
                <w:color w:val="0E101A"/>
                <w:kern w:val="0"/>
                <w:szCs w:val="24"/>
                <w:lang w:eastAsia="en-US"/>
              </w:rPr>
            </w:pPr>
            <w:r w:rsidRPr="00DB5AAC">
              <w:rPr>
                <w:rFonts w:eastAsia="Times New Roman" w:cs="Times New Roman"/>
                <w:color w:val="0E101A"/>
                <w:kern w:val="0"/>
                <w:szCs w:val="24"/>
                <w:lang w:eastAsia="en-US"/>
              </w:rPr>
              <w:t>There are no malicious links in this email, so in itself the email is passive, but sending details can be dangerous.</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63F5B3D6" w:rsidR="004225F9" w:rsidRDefault="003C690E" w:rsidP="004E6A37">
            <w:pPr>
              <w:spacing w:before="0" w:after="0"/>
              <w:ind w:left="0" w:right="0"/>
              <w:rPr>
                <w:noProof/>
                <w:lang w:val="en-AU" w:eastAsia="en-AU"/>
              </w:rPr>
            </w:pPr>
            <w:r>
              <w:rPr>
                <w:noProof/>
                <w:lang w:val="en-AU" w:eastAsia="en-AU"/>
              </w:rPr>
              <w:t>Safe</w:t>
            </w:r>
          </w:p>
        </w:tc>
        <w:tc>
          <w:tcPr>
            <w:tcW w:w="7109" w:type="dxa"/>
          </w:tcPr>
          <w:p w14:paraId="18FCB5F0" w14:textId="77777777" w:rsidR="00DB5AAC" w:rsidRPr="00DB5AAC" w:rsidRDefault="00DB5AAC" w:rsidP="00DB5AAC">
            <w:pPr>
              <w:numPr>
                <w:ilvl w:val="0"/>
                <w:numId w:val="14"/>
              </w:numPr>
              <w:spacing w:before="0" w:after="0"/>
              <w:ind w:right="0"/>
              <w:rPr>
                <w:rFonts w:eastAsia="Times New Roman" w:cs="Times New Roman"/>
                <w:color w:val="0E101A"/>
                <w:kern w:val="0"/>
                <w:szCs w:val="24"/>
                <w:lang w:eastAsia="en-US"/>
              </w:rPr>
            </w:pPr>
            <w:r w:rsidRPr="00DB5AAC">
              <w:rPr>
                <w:rFonts w:eastAsia="Times New Roman" w:cs="Times New Roman"/>
                <w:color w:val="0E101A"/>
                <w:kern w:val="0"/>
                <w:szCs w:val="24"/>
                <w:lang w:eastAsia="en-US"/>
              </w:rPr>
              <w:t>This is an email conversation between two employees of the organization ANZ.</w:t>
            </w:r>
          </w:p>
          <w:p w14:paraId="31DC885D" w14:textId="77777777" w:rsidR="00DB5AAC" w:rsidRPr="00DB5AAC" w:rsidRDefault="00DB5AAC" w:rsidP="00DB5AAC">
            <w:pPr>
              <w:numPr>
                <w:ilvl w:val="0"/>
                <w:numId w:val="14"/>
              </w:numPr>
              <w:spacing w:before="0" w:after="0"/>
              <w:ind w:right="0"/>
              <w:rPr>
                <w:rFonts w:eastAsia="Times New Roman" w:cs="Times New Roman"/>
                <w:color w:val="0E101A"/>
                <w:kern w:val="0"/>
                <w:szCs w:val="24"/>
                <w:lang w:eastAsia="en-US"/>
              </w:rPr>
            </w:pPr>
            <w:r w:rsidRPr="00DB5AAC">
              <w:rPr>
                <w:rFonts w:eastAsia="Times New Roman" w:cs="Times New Roman"/>
                <w:color w:val="0E101A"/>
                <w:kern w:val="0"/>
                <w:szCs w:val="24"/>
                <w:lang w:eastAsia="en-US"/>
              </w:rPr>
              <w:t>The details of the employees and the company logo are provided. There is a certain level of professional etiquette followed.</w:t>
            </w:r>
          </w:p>
          <w:p w14:paraId="27B8C5D6" w14:textId="77777777" w:rsidR="00DB5AAC" w:rsidRPr="00DB5AAC" w:rsidRDefault="00DB5AAC" w:rsidP="00DB5AAC">
            <w:pPr>
              <w:numPr>
                <w:ilvl w:val="0"/>
                <w:numId w:val="14"/>
              </w:numPr>
              <w:spacing w:before="0" w:after="0"/>
              <w:ind w:right="0"/>
              <w:rPr>
                <w:rFonts w:eastAsia="Times New Roman" w:cs="Times New Roman"/>
                <w:color w:val="0E101A"/>
                <w:kern w:val="0"/>
                <w:szCs w:val="24"/>
                <w:lang w:eastAsia="en-US"/>
              </w:rPr>
            </w:pPr>
            <w:r w:rsidRPr="00DB5AAC">
              <w:rPr>
                <w:rFonts w:eastAsia="Times New Roman" w:cs="Times New Roman"/>
                <w:color w:val="0E101A"/>
                <w:kern w:val="0"/>
                <w:szCs w:val="24"/>
                <w:lang w:eastAsia="en-US"/>
              </w:rPr>
              <w:t>There is no zip file shared yet (which could contain potential malware), so in itself, these emails are safe.</w:t>
            </w:r>
          </w:p>
          <w:p w14:paraId="6DC27B26" w14:textId="33358840" w:rsidR="003C690E" w:rsidRPr="00DB5AAC" w:rsidRDefault="00DB5AAC" w:rsidP="00DB5AAC">
            <w:pPr>
              <w:numPr>
                <w:ilvl w:val="0"/>
                <w:numId w:val="14"/>
              </w:numPr>
              <w:spacing w:before="0" w:after="0"/>
              <w:ind w:right="0"/>
              <w:rPr>
                <w:rFonts w:ascii="Times New Roman" w:eastAsia="Times New Roman" w:hAnsi="Times New Roman" w:cs="Times New Roman"/>
                <w:color w:val="0E101A"/>
                <w:kern w:val="0"/>
                <w:szCs w:val="24"/>
                <w:lang w:eastAsia="en-US"/>
              </w:rPr>
            </w:pPr>
            <w:r w:rsidRPr="00DB5AAC">
              <w:rPr>
                <w:rFonts w:eastAsia="Times New Roman" w:cs="Times New Roman"/>
                <w:color w:val="0E101A"/>
                <w:kern w:val="0"/>
                <w:szCs w:val="24"/>
                <w:lang w:eastAsia="en-US"/>
              </w:rPr>
              <w:t>There are no personal details requested during the discussion.</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4AA9E9DF" w:rsidR="004225F9" w:rsidRDefault="003C690E" w:rsidP="004E6A37">
            <w:pPr>
              <w:spacing w:before="0" w:after="0"/>
              <w:ind w:left="0" w:right="0"/>
              <w:rPr>
                <w:noProof/>
                <w:lang w:val="en-AU" w:eastAsia="en-AU"/>
              </w:rPr>
            </w:pPr>
            <w:r>
              <w:rPr>
                <w:noProof/>
                <w:lang w:val="en-AU" w:eastAsia="en-AU"/>
              </w:rPr>
              <w:t>Malicious</w:t>
            </w:r>
          </w:p>
        </w:tc>
        <w:tc>
          <w:tcPr>
            <w:tcW w:w="7109" w:type="dxa"/>
          </w:tcPr>
          <w:p w14:paraId="7084D7DB" w14:textId="77777777" w:rsidR="00DB5AAC" w:rsidRPr="00DB5AAC" w:rsidRDefault="00DB5AAC" w:rsidP="00DB5AAC">
            <w:pPr>
              <w:numPr>
                <w:ilvl w:val="0"/>
                <w:numId w:val="15"/>
              </w:numPr>
              <w:spacing w:before="0" w:after="0"/>
              <w:ind w:right="0"/>
              <w:rPr>
                <w:rFonts w:eastAsia="Times New Roman" w:cs="Times New Roman"/>
                <w:color w:val="0E101A"/>
                <w:kern w:val="0"/>
                <w:szCs w:val="24"/>
                <w:lang w:eastAsia="en-US"/>
              </w:rPr>
            </w:pPr>
            <w:r w:rsidRPr="00DB5AAC">
              <w:rPr>
                <w:rFonts w:eastAsia="Times New Roman" w:cs="Times New Roman"/>
                <w:color w:val="0E101A"/>
                <w:kern w:val="0"/>
                <w:szCs w:val="24"/>
                <w:lang w:eastAsia="en-US"/>
              </w:rPr>
              <w:t>The title indicates that this could be an ad, but it's marked important by Google, this could be a person-to-person email.</w:t>
            </w:r>
          </w:p>
          <w:p w14:paraId="3359DD7A" w14:textId="20322DBC" w:rsidR="00DB5AAC" w:rsidRPr="00DB5AAC" w:rsidRDefault="00DB5AAC" w:rsidP="00DB5AAC">
            <w:pPr>
              <w:numPr>
                <w:ilvl w:val="0"/>
                <w:numId w:val="15"/>
              </w:numPr>
              <w:spacing w:before="0" w:after="0"/>
              <w:ind w:right="0"/>
              <w:rPr>
                <w:rFonts w:eastAsia="Times New Roman" w:cs="Times New Roman"/>
                <w:color w:val="0E101A"/>
                <w:kern w:val="0"/>
                <w:szCs w:val="24"/>
                <w:lang w:eastAsia="en-US"/>
              </w:rPr>
            </w:pPr>
            <w:r w:rsidRPr="00DB5AAC">
              <w:rPr>
                <w:rFonts w:eastAsia="Times New Roman" w:cs="Times New Roman"/>
                <w:color w:val="0E101A"/>
                <w:kern w:val="0"/>
                <w:szCs w:val="24"/>
                <w:lang w:eastAsia="en-US"/>
              </w:rPr>
              <w:t xml:space="preserve">The sender’s ID is Val.kill.ma : The email appears to be sent from Morocco. Additionally, this does not indicate a </w:t>
            </w:r>
            <w:r w:rsidRPr="00DB5AAC">
              <w:rPr>
                <w:rFonts w:eastAsia="Times New Roman" w:cs="Times New Roman"/>
                <w:color w:val="0E101A"/>
                <w:kern w:val="0"/>
                <w:szCs w:val="24"/>
                <w:lang w:eastAsia="en-US"/>
              </w:rPr>
              <w:t>reputable</w:t>
            </w:r>
            <w:r w:rsidRPr="00DB5AAC">
              <w:rPr>
                <w:rFonts w:eastAsia="Times New Roman" w:cs="Times New Roman"/>
                <w:color w:val="0E101A"/>
                <w:kern w:val="0"/>
                <w:szCs w:val="24"/>
                <w:lang w:eastAsia="en-US"/>
              </w:rPr>
              <w:t xml:space="preserve"> company name.</w:t>
            </w:r>
          </w:p>
          <w:p w14:paraId="7AD3C6D7" w14:textId="77777777" w:rsidR="00DB5AAC" w:rsidRPr="00DB5AAC" w:rsidRDefault="00DB5AAC" w:rsidP="00DB5AAC">
            <w:pPr>
              <w:numPr>
                <w:ilvl w:val="0"/>
                <w:numId w:val="15"/>
              </w:numPr>
              <w:spacing w:before="0" w:after="0"/>
              <w:ind w:right="0"/>
              <w:rPr>
                <w:rFonts w:eastAsia="Times New Roman" w:cs="Times New Roman"/>
                <w:color w:val="0E101A"/>
                <w:kern w:val="0"/>
                <w:szCs w:val="24"/>
                <w:lang w:eastAsia="en-US"/>
              </w:rPr>
            </w:pPr>
            <w:r w:rsidRPr="00DB5AAC">
              <w:rPr>
                <w:rFonts w:eastAsia="Times New Roman" w:cs="Times New Roman"/>
                <w:color w:val="0E101A"/>
                <w:kern w:val="0"/>
                <w:szCs w:val="24"/>
                <w:lang w:eastAsia="en-US"/>
              </w:rPr>
              <w:t xml:space="preserve">The URL is potentially dangerous – </w:t>
            </w:r>
            <w:proofErr w:type="spellStart"/>
            <w:r w:rsidRPr="00DB5AAC">
              <w:rPr>
                <w:rFonts w:eastAsia="Times New Roman" w:cs="Times New Roman"/>
                <w:color w:val="0E101A"/>
                <w:kern w:val="0"/>
                <w:szCs w:val="24"/>
                <w:lang w:eastAsia="en-US"/>
              </w:rPr>
              <w:t>hxxp</w:t>
            </w:r>
            <w:proofErr w:type="spellEnd"/>
            <w:r w:rsidRPr="00DB5AAC">
              <w:rPr>
                <w:rFonts w:eastAsia="Times New Roman" w:cs="Times New Roman"/>
                <w:color w:val="0E101A"/>
                <w:kern w:val="0"/>
                <w:szCs w:val="24"/>
                <w:lang w:eastAsia="en-US"/>
              </w:rPr>
              <w:t xml:space="preserve"> : It appears to be an unrecognized protocol, the domain is </w:t>
            </w:r>
            <w:proofErr w:type="spellStart"/>
            <w:r w:rsidRPr="00DB5AAC">
              <w:rPr>
                <w:rFonts w:eastAsia="Times New Roman" w:cs="Times New Roman"/>
                <w:color w:val="0E101A"/>
                <w:kern w:val="0"/>
                <w:szCs w:val="24"/>
                <w:lang w:eastAsia="en-US"/>
              </w:rPr>
              <w:t>iwhrhwicy.urlif.y</w:t>
            </w:r>
            <w:proofErr w:type="spellEnd"/>
            <w:r w:rsidRPr="00DB5AAC">
              <w:rPr>
                <w:rFonts w:eastAsia="Times New Roman" w:cs="Times New Roman"/>
                <w:color w:val="0E101A"/>
                <w:kern w:val="0"/>
                <w:szCs w:val="24"/>
                <w:lang w:eastAsia="en-US"/>
              </w:rPr>
              <w:t xml:space="preserve"> – which is an unrecognizable company, and this is a PHP file. </w:t>
            </w:r>
            <w:proofErr w:type="spellStart"/>
            <w:r w:rsidRPr="00DB5AAC">
              <w:rPr>
                <w:rFonts w:eastAsia="Times New Roman" w:cs="Times New Roman"/>
                <w:color w:val="0E101A"/>
                <w:kern w:val="0"/>
                <w:szCs w:val="24"/>
                <w:lang w:eastAsia="en-US"/>
              </w:rPr>
              <w:t>Php</w:t>
            </w:r>
            <w:proofErr w:type="spellEnd"/>
            <w:r w:rsidRPr="00DB5AAC">
              <w:rPr>
                <w:rFonts w:eastAsia="Times New Roman" w:cs="Times New Roman"/>
                <w:color w:val="0E101A"/>
                <w:kern w:val="0"/>
                <w:szCs w:val="24"/>
                <w:lang w:eastAsia="en-US"/>
              </w:rPr>
              <w:t xml:space="preserve"> files are known to be used to perform injection attacks, Session Management attacks, XSS attacks, etc.</w:t>
            </w:r>
          </w:p>
          <w:p w14:paraId="143AA46B" w14:textId="5ED71314" w:rsidR="003E099E" w:rsidRPr="00DB5AAC" w:rsidRDefault="00DB5AAC" w:rsidP="00DB5AAC">
            <w:pPr>
              <w:numPr>
                <w:ilvl w:val="0"/>
                <w:numId w:val="15"/>
              </w:numPr>
              <w:spacing w:before="0" w:after="0"/>
              <w:ind w:right="0"/>
              <w:rPr>
                <w:rFonts w:ascii="Times New Roman" w:eastAsia="Times New Roman" w:hAnsi="Times New Roman" w:cs="Times New Roman"/>
                <w:color w:val="0E101A"/>
                <w:kern w:val="0"/>
                <w:szCs w:val="24"/>
                <w:lang w:eastAsia="en-US"/>
              </w:rPr>
            </w:pPr>
            <w:r w:rsidRPr="00DB5AAC">
              <w:rPr>
                <w:rFonts w:eastAsia="Times New Roman" w:cs="Times New Roman"/>
                <w:color w:val="0E101A"/>
                <w:kern w:val="0"/>
                <w:szCs w:val="24"/>
                <w:lang w:eastAsia="en-US"/>
              </w:rPr>
              <w:t>There is no context provided in the body, which makes the email more suspicious.</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6"/>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964BA" w14:textId="77777777" w:rsidR="008370F7" w:rsidRDefault="008370F7" w:rsidP="00A66B18">
      <w:pPr>
        <w:spacing w:before="0" w:after="0"/>
      </w:pPr>
      <w:r>
        <w:separator/>
      </w:r>
    </w:p>
  </w:endnote>
  <w:endnote w:type="continuationSeparator" w:id="0">
    <w:p w14:paraId="1C2384F4" w14:textId="77777777" w:rsidR="008370F7" w:rsidRDefault="008370F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42DCA" w14:textId="77777777" w:rsidR="008370F7" w:rsidRDefault="008370F7" w:rsidP="00A66B18">
      <w:pPr>
        <w:spacing w:before="0" w:after="0"/>
      </w:pPr>
      <w:r>
        <w:separator/>
      </w:r>
    </w:p>
  </w:footnote>
  <w:footnote w:type="continuationSeparator" w:id="0">
    <w:p w14:paraId="5EF5E403" w14:textId="77777777" w:rsidR="008370F7" w:rsidRDefault="008370F7"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20A"/>
    <w:multiLevelType w:val="hybridMultilevel"/>
    <w:tmpl w:val="B76E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E4AC8"/>
    <w:multiLevelType w:val="multilevel"/>
    <w:tmpl w:val="21DA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24093"/>
    <w:multiLevelType w:val="hybridMultilevel"/>
    <w:tmpl w:val="362E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50C71"/>
    <w:multiLevelType w:val="hybridMultilevel"/>
    <w:tmpl w:val="0F2A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55FC8"/>
    <w:multiLevelType w:val="multilevel"/>
    <w:tmpl w:val="AEA0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21596"/>
    <w:multiLevelType w:val="multilevel"/>
    <w:tmpl w:val="8906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B7AD8"/>
    <w:multiLevelType w:val="multilevel"/>
    <w:tmpl w:val="229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044FF"/>
    <w:multiLevelType w:val="hybridMultilevel"/>
    <w:tmpl w:val="80CE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00E48"/>
    <w:multiLevelType w:val="multilevel"/>
    <w:tmpl w:val="42D0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C27A6"/>
    <w:multiLevelType w:val="hybridMultilevel"/>
    <w:tmpl w:val="9C54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940A6"/>
    <w:multiLevelType w:val="multilevel"/>
    <w:tmpl w:val="C87C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03CBE"/>
    <w:multiLevelType w:val="hybridMultilevel"/>
    <w:tmpl w:val="08C6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41CB3"/>
    <w:multiLevelType w:val="multilevel"/>
    <w:tmpl w:val="87F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61F2A"/>
    <w:multiLevelType w:val="hybridMultilevel"/>
    <w:tmpl w:val="AC8C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318495">
    <w:abstractNumId w:val="1"/>
  </w:num>
  <w:num w:numId="2" w16cid:durableId="490490287">
    <w:abstractNumId w:val="0"/>
  </w:num>
  <w:num w:numId="3" w16cid:durableId="1342732286">
    <w:abstractNumId w:val="4"/>
  </w:num>
  <w:num w:numId="4" w16cid:durableId="1590846005">
    <w:abstractNumId w:val="12"/>
  </w:num>
  <w:num w:numId="5" w16cid:durableId="1356150616">
    <w:abstractNumId w:val="14"/>
  </w:num>
  <w:num w:numId="6" w16cid:durableId="230238327">
    <w:abstractNumId w:val="3"/>
  </w:num>
  <w:num w:numId="7" w16cid:durableId="1158226083">
    <w:abstractNumId w:val="8"/>
  </w:num>
  <w:num w:numId="8" w16cid:durableId="595526827">
    <w:abstractNumId w:val="10"/>
  </w:num>
  <w:num w:numId="9" w16cid:durableId="526140706">
    <w:abstractNumId w:val="7"/>
  </w:num>
  <w:num w:numId="10" w16cid:durableId="145124405">
    <w:abstractNumId w:val="13"/>
  </w:num>
  <w:num w:numId="11" w16cid:durableId="454641841">
    <w:abstractNumId w:val="11"/>
  </w:num>
  <w:num w:numId="12" w16cid:durableId="641423119">
    <w:abstractNumId w:val="9"/>
  </w:num>
  <w:num w:numId="13" w16cid:durableId="2119793877">
    <w:abstractNumId w:val="5"/>
  </w:num>
  <w:num w:numId="14" w16cid:durableId="44180359">
    <w:abstractNumId w:val="2"/>
  </w:num>
  <w:num w:numId="15" w16cid:durableId="1304193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14520"/>
    <w:rsid w:val="00081375"/>
    <w:rsid w:val="00083BAA"/>
    <w:rsid w:val="000B5FBE"/>
    <w:rsid w:val="0010680C"/>
    <w:rsid w:val="00123AD0"/>
    <w:rsid w:val="00152B0B"/>
    <w:rsid w:val="001766D6"/>
    <w:rsid w:val="00192419"/>
    <w:rsid w:val="001C270D"/>
    <w:rsid w:val="001E2320"/>
    <w:rsid w:val="00214E28"/>
    <w:rsid w:val="00293FCE"/>
    <w:rsid w:val="002E3B42"/>
    <w:rsid w:val="00352B81"/>
    <w:rsid w:val="00380F32"/>
    <w:rsid w:val="00394757"/>
    <w:rsid w:val="003A0150"/>
    <w:rsid w:val="003C690E"/>
    <w:rsid w:val="003E099E"/>
    <w:rsid w:val="003E24DF"/>
    <w:rsid w:val="00401569"/>
    <w:rsid w:val="0041428F"/>
    <w:rsid w:val="004225F9"/>
    <w:rsid w:val="004A2B0D"/>
    <w:rsid w:val="004A7740"/>
    <w:rsid w:val="004C193D"/>
    <w:rsid w:val="004D1382"/>
    <w:rsid w:val="005459B5"/>
    <w:rsid w:val="005A5734"/>
    <w:rsid w:val="005C2210"/>
    <w:rsid w:val="00602049"/>
    <w:rsid w:val="00615018"/>
    <w:rsid w:val="0062123A"/>
    <w:rsid w:val="0064428C"/>
    <w:rsid w:val="00646E75"/>
    <w:rsid w:val="006657FA"/>
    <w:rsid w:val="00666188"/>
    <w:rsid w:val="006F6F10"/>
    <w:rsid w:val="00706CAA"/>
    <w:rsid w:val="00783E79"/>
    <w:rsid w:val="007B2BC1"/>
    <w:rsid w:val="007B5AE8"/>
    <w:rsid w:val="007F5192"/>
    <w:rsid w:val="008370F7"/>
    <w:rsid w:val="008C0307"/>
    <w:rsid w:val="008F3614"/>
    <w:rsid w:val="008F6C0D"/>
    <w:rsid w:val="00912CC3"/>
    <w:rsid w:val="0091575C"/>
    <w:rsid w:val="00982F7C"/>
    <w:rsid w:val="009C0271"/>
    <w:rsid w:val="00A25DE7"/>
    <w:rsid w:val="00A26FE7"/>
    <w:rsid w:val="00A66B18"/>
    <w:rsid w:val="00A6783B"/>
    <w:rsid w:val="00A96CF8"/>
    <w:rsid w:val="00AA089B"/>
    <w:rsid w:val="00AD1D45"/>
    <w:rsid w:val="00AE1388"/>
    <w:rsid w:val="00AF3982"/>
    <w:rsid w:val="00AF6C6B"/>
    <w:rsid w:val="00B246DB"/>
    <w:rsid w:val="00B50294"/>
    <w:rsid w:val="00B57D6E"/>
    <w:rsid w:val="00C04114"/>
    <w:rsid w:val="00C701F7"/>
    <w:rsid w:val="00C70786"/>
    <w:rsid w:val="00CE6CB7"/>
    <w:rsid w:val="00D10958"/>
    <w:rsid w:val="00D66593"/>
    <w:rsid w:val="00DB10EA"/>
    <w:rsid w:val="00DB5AAC"/>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0335">
      <w:bodyDiv w:val="1"/>
      <w:marLeft w:val="0"/>
      <w:marRight w:val="0"/>
      <w:marTop w:val="0"/>
      <w:marBottom w:val="0"/>
      <w:divBdr>
        <w:top w:val="none" w:sz="0" w:space="0" w:color="auto"/>
        <w:left w:val="none" w:sz="0" w:space="0" w:color="auto"/>
        <w:bottom w:val="none" w:sz="0" w:space="0" w:color="auto"/>
        <w:right w:val="none" w:sz="0" w:space="0" w:color="auto"/>
      </w:divBdr>
    </w:div>
    <w:div w:id="509104055">
      <w:bodyDiv w:val="1"/>
      <w:marLeft w:val="0"/>
      <w:marRight w:val="0"/>
      <w:marTop w:val="0"/>
      <w:marBottom w:val="0"/>
      <w:divBdr>
        <w:top w:val="none" w:sz="0" w:space="0" w:color="auto"/>
        <w:left w:val="none" w:sz="0" w:space="0" w:color="auto"/>
        <w:bottom w:val="none" w:sz="0" w:space="0" w:color="auto"/>
        <w:right w:val="none" w:sz="0" w:space="0" w:color="auto"/>
      </w:divBdr>
    </w:div>
    <w:div w:id="675154185">
      <w:bodyDiv w:val="1"/>
      <w:marLeft w:val="0"/>
      <w:marRight w:val="0"/>
      <w:marTop w:val="0"/>
      <w:marBottom w:val="0"/>
      <w:divBdr>
        <w:top w:val="none" w:sz="0" w:space="0" w:color="auto"/>
        <w:left w:val="none" w:sz="0" w:space="0" w:color="auto"/>
        <w:bottom w:val="none" w:sz="0" w:space="0" w:color="auto"/>
        <w:right w:val="none" w:sz="0" w:space="0" w:color="auto"/>
      </w:divBdr>
    </w:div>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 w:id="1022822242">
      <w:bodyDiv w:val="1"/>
      <w:marLeft w:val="0"/>
      <w:marRight w:val="0"/>
      <w:marTop w:val="0"/>
      <w:marBottom w:val="0"/>
      <w:divBdr>
        <w:top w:val="none" w:sz="0" w:space="0" w:color="auto"/>
        <w:left w:val="none" w:sz="0" w:space="0" w:color="auto"/>
        <w:bottom w:val="none" w:sz="0" w:space="0" w:color="auto"/>
        <w:right w:val="none" w:sz="0" w:space="0" w:color="auto"/>
      </w:divBdr>
    </w:div>
    <w:div w:id="1029405358">
      <w:bodyDiv w:val="1"/>
      <w:marLeft w:val="0"/>
      <w:marRight w:val="0"/>
      <w:marTop w:val="0"/>
      <w:marBottom w:val="0"/>
      <w:divBdr>
        <w:top w:val="none" w:sz="0" w:space="0" w:color="auto"/>
        <w:left w:val="none" w:sz="0" w:space="0" w:color="auto"/>
        <w:bottom w:val="none" w:sz="0" w:space="0" w:color="auto"/>
        <w:right w:val="none" w:sz="0" w:space="0" w:color="auto"/>
      </w:divBdr>
    </w:div>
    <w:div w:id="1074281406">
      <w:bodyDiv w:val="1"/>
      <w:marLeft w:val="0"/>
      <w:marRight w:val="0"/>
      <w:marTop w:val="0"/>
      <w:marBottom w:val="0"/>
      <w:divBdr>
        <w:top w:val="none" w:sz="0" w:space="0" w:color="auto"/>
        <w:left w:val="none" w:sz="0" w:space="0" w:color="auto"/>
        <w:bottom w:val="none" w:sz="0" w:space="0" w:color="auto"/>
        <w:right w:val="none" w:sz="0" w:space="0" w:color="auto"/>
      </w:divBdr>
    </w:div>
    <w:div w:id="109655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ce&#946;ook.com.op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name@domai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Aman.zoom@gmail.com"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info@i.massdro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2023-06-21T04:21:00Z</dcterms:created>
  <dcterms:modified xsi:type="dcterms:W3CDTF">2023-06-21T15:41:00Z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